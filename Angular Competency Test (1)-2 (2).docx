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630AD" w14:textId="77777777" w:rsidR="001D3946" w:rsidRDefault="003D782F" w:rsidP="003D782F">
      <w:pPr>
        <w:spacing w:before="56"/>
        <w:ind w:left="826"/>
        <w:outlineLvl w:val="0"/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eastAsia="Arial" w:hAnsi="Arial" w:cs="Arial"/>
          <w:b/>
          <w:spacing w:val="1"/>
          <w:sz w:val="40"/>
          <w:szCs w:val="40"/>
        </w:rPr>
        <w:t>Angular.j</w:t>
      </w:r>
      <w:r>
        <w:rPr>
          <w:rFonts w:ascii="Arial" w:eastAsia="Arial" w:hAnsi="Arial" w:cs="Arial"/>
          <w:b/>
          <w:sz w:val="40"/>
          <w:szCs w:val="40"/>
        </w:rPr>
        <w:t>s</w:t>
      </w:r>
      <w:r>
        <w:rPr>
          <w:rFonts w:ascii="Arial" w:eastAsia="Arial" w:hAnsi="Arial" w:cs="Arial"/>
          <w:b/>
          <w:spacing w:val="-1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1"/>
          <w:sz w:val="40"/>
          <w:szCs w:val="40"/>
        </w:rPr>
        <w:t>Co</w:t>
      </w:r>
      <w:r>
        <w:rPr>
          <w:rFonts w:ascii="Arial" w:eastAsia="Arial" w:hAnsi="Arial" w:cs="Arial"/>
          <w:b/>
          <w:spacing w:val="2"/>
          <w:sz w:val="40"/>
          <w:szCs w:val="40"/>
        </w:rPr>
        <w:t>m</w:t>
      </w:r>
      <w:r>
        <w:rPr>
          <w:rFonts w:ascii="Arial" w:eastAsia="Arial" w:hAnsi="Arial" w:cs="Arial"/>
          <w:b/>
          <w:spacing w:val="1"/>
          <w:sz w:val="40"/>
          <w:szCs w:val="40"/>
        </w:rPr>
        <w:t>pe</w:t>
      </w:r>
      <w:r>
        <w:rPr>
          <w:rFonts w:ascii="Arial" w:eastAsia="Arial" w:hAnsi="Arial" w:cs="Arial"/>
          <w:b/>
          <w:sz w:val="40"/>
          <w:szCs w:val="40"/>
        </w:rPr>
        <w:t>t</w:t>
      </w:r>
      <w:r>
        <w:rPr>
          <w:rFonts w:ascii="Arial" w:eastAsia="Arial" w:hAnsi="Arial" w:cs="Arial"/>
          <w:b/>
          <w:spacing w:val="1"/>
          <w:sz w:val="40"/>
          <w:szCs w:val="40"/>
        </w:rPr>
        <w:t>enc</w:t>
      </w:r>
      <w:r>
        <w:rPr>
          <w:rFonts w:ascii="Arial" w:eastAsia="Arial" w:hAnsi="Arial" w:cs="Arial"/>
          <w:b/>
          <w:sz w:val="40"/>
          <w:szCs w:val="40"/>
        </w:rPr>
        <w:t>y</w:t>
      </w:r>
      <w:r>
        <w:rPr>
          <w:rFonts w:ascii="Arial" w:eastAsia="Arial" w:hAnsi="Arial" w:cs="Arial"/>
          <w:b/>
          <w:spacing w:val="-22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spacing w:val="1"/>
          <w:sz w:val="40"/>
          <w:szCs w:val="40"/>
        </w:rPr>
        <w:t>Tes</w:t>
      </w:r>
      <w:r>
        <w:rPr>
          <w:rFonts w:ascii="Arial" w:eastAsia="Arial" w:hAnsi="Arial" w:cs="Arial"/>
          <w:b/>
          <w:sz w:val="40"/>
          <w:szCs w:val="40"/>
        </w:rPr>
        <w:t>t</w:t>
      </w:r>
    </w:p>
    <w:p w14:paraId="06A63C63" w14:textId="77777777" w:rsidR="001D3946" w:rsidRDefault="001D3946">
      <w:pPr>
        <w:spacing w:before="16" w:line="260" w:lineRule="exact"/>
        <w:rPr>
          <w:sz w:val="26"/>
          <w:szCs w:val="26"/>
        </w:rPr>
      </w:pPr>
    </w:p>
    <w:p w14:paraId="326745C8" w14:textId="77777777" w:rsidR="001D3946" w:rsidRDefault="003D782F">
      <w:pPr>
        <w:ind w:left="826" w:right="12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Please complete the following problem to determine your competency with Angular.js.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Use Angular.js, Express and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 Place your final solution in a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repository.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Provide a readme that explains how you have implemented your solution and how to execute it.  Provide the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repository name to your recruitment contact on completion.</w:t>
      </w:r>
    </w:p>
    <w:p w14:paraId="3EECDCC1" w14:textId="77777777" w:rsidR="001D3946" w:rsidRDefault="001D3946">
      <w:pPr>
        <w:spacing w:before="15" w:line="260" w:lineRule="exact"/>
        <w:rPr>
          <w:sz w:val="26"/>
          <w:szCs w:val="26"/>
        </w:rPr>
      </w:pPr>
    </w:p>
    <w:p w14:paraId="1FDD9C73" w14:textId="77777777" w:rsidR="001D3946" w:rsidRDefault="003D782F" w:rsidP="003D782F">
      <w:pPr>
        <w:ind w:left="826"/>
        <w:outlineLvl w:val="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pacing w:val="1"/>
          <w:sz w:val="40"/>
          <w:szCs w:val="40"/>
        </w:rPr>
        <w:t>Require</w:t>
      </w:r>
      <w:r>
        <w:rPr>
          <w:rFonts w:ascii="Arial" w:eastAsia="Arial" w:hAnsi="Arial" w:cs="Arial"/>
          <w:b/>
          <w:spacing w:val="2"/>
          <w:sz w:val="40"/>
          <w:szCs w:val="40"/>
        </w:rPr>
        <w:t>m</w:t>
      </w:r>
      <w:r>
        <w:rPr>
          <w:rFonts w:ascii="Arial" w:eastAsia="Arial" w:hAnsi="Arial" w:cs="Arial"/>
          <w:b/>
          <w:spacing w:val="1"/>
          <w:sz w:val="40"/>
          <w:szCs w:val="40"/>
        </w:rPr>
        <w:t>en</w:t>
      </w:r>
      <w:r>
        <w:rPr>
          <w:rFonts w:ascii="Arial" w:eastAsia="Arial" w:hAnsi="Arial" w:cs="Arial"/>
          <w:b/>
          <w:sz w:val="40"/>
          <w:szCs w:val="40"/>
        </w:rPr>
        <w:t>ts</w:t>
      </w:r>
    </w:p>
    <w:p w14:paraId="13C7B46F" w14:textId="77777777" w:rsidR="001D3946" w:rsidRDefault="001D3946">
      <w:pPr>
        <w:spacing w:before="6" w:line="280" w:lineRule="exact"/>
        <w:rPr>
          <w:sz w:val="28"/>
          <w:szCs w:val="28"/>
        </w:rPr>
      </w:pPr>
    </w:p>
    <w:p w14:paraId="6F61B2D4" w14:textId="77777777" w:rsidR="001D3946" w:rsidRDefault="003D782F">
      <w:pPr>
        <w:spacing w:line="260" w:lineRule="exact"/>
        <w:ind w:left="1546" w:right="125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Create a web application that allows a user to enter the details shown in the screen mockups below.</w:t>
      </w:r>
    </w:p>
    <w:p w14:paraId="12166B2D" w14:textId="77777777" w:rsidR="001D3946" w:rsidRDefault="003D782F">
      <w:pPr>
        <w:spacing w:before="4" w:line="260" w:lineRule="exact"/>
        <w:ind w:left="1546" w:right="1199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eastAsia="Arial" w:hAnsi="Arial" w:cs="Arial"/>
          <w:sz w:val="24"/>
          <w:szCs w:val="24"/>
        </w:rPr>
        <w:t>json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endpoint </w:t>
      </w:r>
      <w:r>
        <w:rPr>
          <w:rFonts w:ascii="Arial" w:eastAsia="Arial" w:hAnsi="Arial" w:cs="Arial"/>
          <w:color w:val="1154CB"/>
          <w:sz w:val="24"/>
          <w:szCs w:val="24"/>
          <w:u w:val="single" w:color="1154CB"/>
        </w:rPr>
        <w:t>https://restcountries.eu/rest/v1/region/Europe</w:t>
      </w:r>
      <w:r>
        <w:rPr>
          <w:rFonts w:ascii="Arial" w:eastAsia="Arial" w:hAnsi="Arial" w:cs="Arial"/>
          <w:color w:val="1154CB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 populate the Country drop down.</w:t>
      </w:r>
    </w:p>
    <w:p w14:paraId="011A5014" w14:textId="77777777" w:rsidR="001D3946" w:rsidRDefault="003D782F">
      <w:pPr>
        <w:spacing w:before="4" w:line="260" w:lineRule="exact"/>
        <w:ind w:left="1546" w:right="229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Validate all user input.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 inputs are mandatory. Display an appropriate error message when invalid data is entered.</w:t>
      </w:r>
    </w:p>
    <w:p w14:paraId="697EC19E" w14:textId="77777777" w:rsidR="001D3946" w:rsidRDefault="003D782F">
      <w:pPr>
        <w:spacing w:line="260" w:lineRule="exact"/>
        <w:ind w:left="118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Display the user’s name in the message shown on the second page.</w:t>
      </w:r>
    </w:p>
    <w:p w14:paraId="3ED6A6A3" w14:textId="77777777" w:rsidR="001D3946" w:rsidRDefault="003D782F">
      <w:pPr>
        <w:spacing w:line="260" w:lineRule="exact"/>
        <w:ind w:left="118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Save the validated data to a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collection.  The </w:t>
      </w:r>
      <w:proofErr w:type="spellStart"/>
      <w:r>
        <w:rPr>
          <w:rFonts w:ascii="Arial" w:eastAsia="Arial" w:hAnsi="Arial" w:cs="Arial"/>
          <w:sz w:val="24"/>
          <w:szCs w:val="24"/>
        </w:rPr>
        <w:t>MongoDB</w:t>
      </w:r>
      <w:proofErr w:type="spellEnd"/>
    </w:p>
    <w:p w14:paraId="4BC39128" w14:textId="77777777" w:rsidR="001D3946" w:rsidRDefault="003D782F">
      <w:pPr>
        <w:spacing w:before="2"/>
        <w:ind w:left="1546" w:right="10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database name should be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angulartest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the collection name should be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userdata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document properties should be </w:t>
      </w:r>
      <w:r>
        <w:rPr>
          <w:rFonts w:ascii="Arial" w:eastAsia="Arial" w:hAnsi="Arial" w:cs="Arial"/>
          <w:b/>
          <w:sz w:val="24"/>
          <w:szCs w:val="24"/>
        </w:rPr>
        <w:t>name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sex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age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 xml:space="preserve">country </w:t>
      </w:r>
      <w:r>
        <w:rPr>
          <w:rFonts w:ascii="Arial" w:eastAsia="Arial" w:hAnsi="Arial" w:cs="Arial"/>
          <w:sz w:val="24"/>
          <w:szCs w:val="24"/>
        </w:rPr>
        <w:t xml:space="preserve">and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dateCreated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8A4927C" w14:textId="77777777" w:rsidR="001D3946" w:rsidRDefault="003D782F">
      <w:pPr>
        <w:spacing w:line="260" w:lineRule="exact"/>
        <w:ind w:left="1546" w:right="1308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Write tests that test the retrieval of country data and your persistence mechanism.</w:t>
      </w:r>
    </w:p>
    <w:p w14:paraId="4C94688D" w14:textId="77777777" w:rsidR="001D3946" w:rsidRDefault="001D3946">
      <w:pPr>
        <w:spacing w:before="10" w:line="260" w:lineRule="exact"/>
        <w:rPr>
          <w:sz w:val="26"/>
          <w:szCs w:val="26"/>
        </w:rPr>
      </w:pPr>
    </w:p>
    <w:p w14:paraId="747BCA54" w14:textId="77777777" w:rsidR="001D3946" w:rsidRDefault="003D782F" w:rsidP="003D782F">
      <w:pPr>
        <w:ind w:left="826"/>
        <w:outlineLvl w:val="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</w:t>
      </w:r>
      <w:r>
        <w:rPr>
          <w:rFonts w:ascii="Arial" w:eastAsia="Arial" w:hAnsi="Arial" w:cs="Arial"/>
          <w:b/>
          <w:spacing w:val="1"/>
          <w:sz w:val="40"/>
          <w:szCs w:val="40"/>
        </w:rPr>
        <w:t>n</w:t>
      </w:r>
      <w:r>
        <w:rPr>
          <w:rFonts w:ascii="Arial" w:eastAsia="Arial" w:hAnsi="Arial" w:cs="Arial"/>
          <w:b/>
          <w:sz w:val="40"/>
          <w:szCs w:val="40"/>
        </w:rPr>
        <w:t>t</w:t>
      </w:r>
      <w:r>
        <w:rPr>
          <w:rFonts w:ascii="Arial" w:eastAsia="Arial" w:hAnsi="Arial" w:cs="Arial"/>
          <w:b/>
          <w:spacing w:val="1"/>
          <w:sz w:val="40"/>
          <w:szCs w:val="40"/>
        </w:rPr>
        <w:t>erv</w:t>
      </w:r>
      <w:r>
        <w:rPr>
          <w:rFonts w:ascii="Arial" w:eastAsia="Arial" w:hAnsi="Arial" w:cs="Arial"/>
          <w:b/>
          <w:sz w:val="40"/>
          <w:szCs w:val="40"/>
        </w:rPr>
        <w:t>i</w:t>
      </w:r>
      <w:r>
        <w:rPr>
          <w:rFonts w:ascii="Arial" w:eastAsia="Arial" w:hAnsi="Arial" w:cs="Arial"/>
          <w:b/>
          <w:spacing w:val="1"/>
          <w:sz w:val="40"/>
          <w:szCs w:val="40"/>
        </w:rPr>
        <w:t>e</w:t>
      </w:r>
      <w:r>
        <w:rPr>
          <w:rFonts w:ascii="Arial" w:eastAsia="Arial" w:hAnsi="Arial" w:cs="Arial"/>
          <w:b/>
          <w:sz w:val="40"/>
          <w:szCs w:val="40"/>
        </w:rPr>
        <w:t>w</w:t>
      </w:r>
    </w:p>
    <w:p w14:paraId="4C0DE1F0" w14:textId="77777777" w:rsidR="001D3946" w:rsidRDefault="001D3946">
      <w:pPr>
        <w:spacing w:before="16" w:line="260" w:lineRule="exact"/>
        <w:rPr>
          <w:sz w:val="26"/>
          <w:szCs w:val="26"/>
        </w:rPr>
      </w:pPr>
    </w:p>
    <w:p w14:paraId="4BA1A3E8" w14:textId="77777777" w:rsidR="001D3946" w:rsidRDefault="003D782F">
      <w:pPr>
        <w:ind w:left="826" w:right="12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interview you will be asked to explain how you have implemented your solution.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Think about the design you have used, how you could make your solution better given more time and how you could further test your solution.</w:t>
      </w:r>
    </w:p>
    <w:p w14:paraId="1319CE74" w14:textId="77777777" w:rsidR="001D3946" w:rsidRDefault="001D3946">
      <w:pPr>
        <w:spacing w:line="200" w:lineRule="exact"/>
      </w:pPr>
    </w:p>
    <w:p w14:paraId="60120371" w14:textId="77777777" w:rsidR="001D3946" w:rsidRDefault="001D3946">
      <w:pPr>
        <w:spacing w:line="200" w:lineRule="exact"/>
      </w:pPr>
    </w:p>
    <w:p w14:paraId="2E1AF4F2" w14:textId="77777777" w:rsidR="001D3946" w:rsidRDefault="001D3946">
      <w:pPr>
        <w:spacing w:line="200" w:lineRule="exact"/>
      </w:pPr>
    </w:p>
    <w:p w14:paraId="5B33BB28" w14:textId="77777777" w:rsidR="001D3946" w:rsidRDefault="001D3946">
      <w:pPr>
        <w:spacing w:before="12" w:line="220" w:lineRule="exact"/>
        <w:rPr>
          <w:sz w:val="22"/>
          <w:szCs w:val="22"/>
        </w:rPr>
      </w:pPr>
    </w:p>
    <w:p w14:paraId="6A9FE62A" w14:textId="77777777" w:rsidR="001D3946" w:rsidRDefault="000B451D">
      <w:pPr>
        <w:ind w:left="117"/>
      </w:pPr>
      <w:r>
        <w:pict w14:anchorId="134DC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4pt;height:205.45pt">
            <v:imagedata r:id="rId5" o:title=""/>
          </v:shape>
        </w:pict>
      </w:r>
    </w:p>
    <w:sectPr w:rsidR="001D3946">
      <w:type w:val="continuous"/>
      <w:pgSz w:w="11900" w:h="16840"/>
      <w:pgMar w:top="1380" w:right="7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6BD"/>
    <w:multiLevelType w:val="multilevel"/>
    <w:tmpl w:val="303268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46"/>
    <w:rsid w:val="000B451D"/>
    <w:rsid w:val="001D3946"/>
    <w:rsid w:val="003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FC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Macintosh Word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Karadiguddi</cp:lastModifiedBy>
  <cp:revision>2</cp:revision>
  <dcterms:created xsi:type="dcterms:W3CDTF">2016-02-18T11:33:00Z</dcterms:created>
  <dcterms:modified xsi:type="dcterms:W3CDTF">2016-02-18T11:33:00Z</dcterms:modified>
</cp:coreProperties>
</file>